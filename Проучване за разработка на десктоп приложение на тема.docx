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204E" w:rsidRPr="00112DC3" w:rsidRDefault="002011CF" w:rsidP="002011CF">
      <w:pPr>
        <w:jc w:val="center"/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112DC3">
        <w:rPr>
          <w:rFonts w:ascii="Times New Roman" w:hAnsi="Times New Roman" w:cs="Times New Roman"/>
          <w:b/>
          <w:sz w:val="36"/>
          <w:szCs w:val="36"/>
          <w:lang w:val="bg-BG"/>
        </w:rPr>
        <w:t>Проучване за разработка на десктоп приложение на тема – Шивашко ателие</w:t>
      </w:r>
    </w:p>
    <w:p w:rsidR="002011CF" w:rsidRDefault="002011CF" w:rsidP="002011CF">
      <w:pPr>
        <w:jc w:val="center"/>
        <w:rPr>
          <w:rFonts w:ascii="Cambria" w:hAnsi="Cambria" w:cs="Cambria"/>
          <w:b/>
          <w:sz w:val="36"/>
          <w:szCs w:val="36"/>
          <w:lang w:val="bg-BG"/>
        </w:rPr>
      </w:pPr>
    </w:p>
    <w:p w:rsidR="00A6472D" w:rsidRDefault="00A6472D" w:rsidP="002011CF">
      <w:pPr>
        <w:jc w:val="center"/>
        <w:rPr>
          <w:rFonts w:ascii="Cambria" w:hAnsi="Cambria" w:cs="Cambria"/>
          <w:b/>
          <w:sz w:val="36"/>
          <w:szCs w:val="36"/>
          <w:lang w:val="bg-BG"/>
        </w:rPr>
      </w:pPr>
    </w:p>
    <w:p w:rsidR="002011CF" w:rsidRPr="00112DC3" w:rsidRDefault="004D3C3F" w:rsidP="002011CF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1. </w:t>
      </w:r>
      <w:r w:rsidR="002011CF" w:rsidRPr="00112DC3">
        <w:rPr>
          <w:rFonts w:ascii="Times New Roman" w:hAnsi="Times New Roman" w:cs="Times New Roman"/>
          <w:b/>
          <w:sz w:val="28"/>
          <w:szCs w:val="28"/>
          <w:lang w:val="bg-BG"/>
        </w:rPr>
        <w:t>Предпоставки за създаване:</w:t>
      </w:r>
    </w:p>
    <w:p w:rsidR="002011CF" w:rsidRDefault="00112DC3" w:rsidP="002011CF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112DC3">
        <w:rPr>
          <w:rFonts w:ascii="Times New Roman" w:hAnsi="Times New Roman" w:cs="Times New Roman"/>
          <w:b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112DC3">
        <w:rPr>
          <w:rFonts w:ascii="Times New Roman" w:hAnsi="Times New Roman" w:cs="Times New Roman"/>
          <w:b/>
          <w:sz w:val="24"/>
          <w:szCs w:val="24"/>
          <w:lang w:val="bg-BG"/>
        </w:rPr>
        <w:t>Идея и концепция</w:t>
      </w:r>
      <w:r>
        <w:rPr>
          <w:rFonts w:ascii="Times New Roman" w:hAnsi="Times New Roman" w:cs="Times New Roman"/>
          <w:sz w:val="24"/>
          <w:szCs w:val="24"/>
          <w:lang w:val="bg-BG"/>
        </w:rPr>
        <w:t>: За начало, трябва да определим целите и функционалността на приложението. Какви проблеми ще решава? Какви функции ще предоставя? Изготвен подробен план за приложението.</w:t>
      </w:r>
    </w:p>
    <w:p w:rsidR="009A53DF" w:rsidRDefault="009A53DF" w:rsidP="002011CF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112DC3" w:rsidRDefault="00112DC3" w:rsidP="002011CF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112DC3">
        <w:rPr>
          <w:rFonts w:ascii="Times New Roman" w:hAnsi="Times New Roman" w:cs="Times New Roman"/>
          <w:b/>
          <w:sz w:val="24"/>
          <w:szCs w:val="24"/>
          <w:lang w:val="bg-BG"/>
        </w:rPr>
        <w:t>- Пазарно проучване: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bg-BG"/>
        </w:rPr>
        <w:t>Изследване на пазара за шивашки ателиета и техните нужди. Какви са конкурентните приложения и как можете да предложим нещо по-добро или различно?</w:t>
      </w:r>
    </w:p>
    <w:p w:rsidR="009A53DF" w:rsidRDefault="009A53DF" w:rsidP="002011CF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112DC3" w:rsidRDefault="00112DC3" w:rsidP="002011CF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- Технологични решения: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Избиране на технология за разботка на приложението, включително програмни езици, бази данни и библиотеки.</w:t>
      </w:r>
    </w:p>
    <w:p w:rsidR="009A53DF" w:rsidRDefault="009A53DF" w:rsidP="002011CF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112DC3" w:rsidRDefault="009A53DF" w:rsidP="002011CF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- Разработка и програмиране: </w:t>
      </w:r>
      <w:r>
        <w:rPr>
          <w:rFonts w:ascii="Times New Roman" w:hAnsi="Times New Roman" w:cs="Times New Roman"/>
          <w:sz w:val="24"/>
          <w:szCs w:val="24"/>
          <w:lang w:val="bg-BG"/>
        </w:rPr>
        <w:t>Започване на разработката на приложението, като се приложи избраните технологии. Разработване на модули за управление на поръчки, клиенти и други функции.</w:t>
      </w:r>
    </w:p>
    <w:p w:rsidR="009A53DF" w:rsidRDefault="009A53DF" w:rsidP="002011CF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9A53DF" w:rsidRDefault="009A53DF" w:rsidP="002011CF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- Тестване и отстраняване на грешки: </w:t>
      </w:r>
      <w:r>
        <w:rPr>
          <w:rFonts w:ascii="Times New Roman" w:hAnsi="Times New Roman" w:cs="Times New Roman"/>
          <w:sz w:val="24"/>
          <w:szCs w:val="24"/>
          <w:lang w:val="bg-BG"/>
        </w:rPr>
        <w:t>Провеждане и коригиране на всички намерени грешки и проблеми.</w:t>
      </w:r>
    </w:p>
    <w:p w:rsidR="009A53DF" w:rsidRDefault="009A53DF" w:rsidP="002011CF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9A53DF" w:rsidRDefault="009A53DF" w:rsidP="009A53DF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-Сигурност: </w:t>
      </w:r>
      <w:r>
        <w:rPr>
          <w:rFonts w:ascii="Times New Roman" w:hAnsi="Times New Roman" w:cs="Times New Roman"/>
          <w:sz w:val="24"/>
          <w:szCs w:val="24"/>
          <w:lang w:val="bg-BG"/>
        </w:rPr>
        <w:t>Осигуряване на сигрност на данните и самото приложение, за да се предотврати злоупотреба и нарушения за поверителността.</w:t>
      </w:r>
    </w:p>
    <w:p w:rsidR="009A53DF" w:rsidRDefault="009A53DF" w:rsidP="009A53DF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9716D7" w:rsidRDefault="009716D7" w:rsidP="009A53DF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9716D7" w:rsidRDefault="009716D7" w:rsidP="009A53DF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9716D7" w:rsidRDefault="004D3C3F" w:rsidP="009A53DF">
      <w:pPr>
        <w:rPr>
          <w:rFonts w:ascii="Times New Roman" w:hAnsi="Times New Roman" w:cs="Times New Roman"/>
          <w:b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2. </w:t>
      </w:r>
      <w:r w:rsidR="009716D7" w:rsidRPr="004D3C3F">
        <w:rPr>
          <w:rFonts w:ascii="Times New Roman" w:hAnsi="Times New Roman" w:cs="Times New Roman"/>
          <w:b/>
          <w:sz w:val="28"/>
          <w:szCs w:val="28"/>
          <w:lang w:val="bg-BG"/>
        </w:rPr>
        <w:t>Сравнени с други приложения</w:t>
      </w:r>
    </w:p>
    <w:p w:rsidR="004D3C3F" w:rsidRDefault="004D3C3F" w:rsidP="009A53DF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 xml:space="preserve">Достъпност: </w:t>
      </w:r>
    </w:p>
    <w:p w:rsidR="004D3C3F" w:rsidRDefault="004D3C3F" w:rsidP="009A53DF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*Десктоп приложение: Инсталира се на компютъра, осигурява независимост от интернет връзка.</w:t>
      </w:r>
    </w:p>
    <w:p w:rsidR="004D3C3F" w:rsidRDefault="004D3C3F" w:rsidP="009A53DF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*Уеб приложение: Изисква постоянна интернет връзка за достъп.</w:t>
      </w:r>
    </w:p>
    <w:p w:rsidR="004D3C3F" w:rsidRDefault="004D3C3F" w:rsidP="009A53DF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4D3C3F" w:rsidRDefault="004D3C3F" w:rsidP="009A53DF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-Локално съхранение на данни: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</w:p>
    <w:p w:rsidR="004D3C3F" w:rsidRDefault="000D6EB0" w:rsidP="009A53DF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*Десктоп </w:t>
      </w:r>
      <w:r w:rsidR="004D3C3F" w:rsidRPr="004D3C3F">
        <w:rPr>
          <w:rFonts w:ascii="Times New Roman" w:hAnsi="Times New Roman" w:cs="Times New Roman"/>
          <w:sz w:val="24"/>
          <w:szCs w:val="24"/>
          <w:lang w:val="bg-BG"/>
        </w:rPr>
        <w:t>приложение</w:t>
      </w:r>
      <w:r w:rsidR="004D3C3F">
        <w:rPr>
          <w:rFonts w:ascii="Times New Roman" w:hAnsi="Times New Roman" w:cs="Times New Roman"/>
          <w:sz w:val="24"/>
          <w:szCs w:val="24"/>
          <w:lang w:val="bg-BG"/>
        </w:rPr>
        <w:t>: Може да съхранява данни локално на устройството, което позволява бърз достъп и работа, дори и при лоша или липсваща интернет връзка.</w:t>
      </w:r>
    </w:p>
    <w:p w:rsidR="004D3C3F" w:rsidRDefault="004D3C3F" w:rsidP="004D3C3F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D3C3F">
        <w:rPr>
          <w:rFonts w:ascii="Times New Roman" w:hAnsi="Times New Roman" w:cs="Times New Roman"/>
          <w:sz w:val="24"/>
          <w:szCs w:val="24"/>
          <w:lang w:val="bg-BG"/>
        </w:rPr>
        <w:t>*Уеб приложение: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Данните се съхраняват обикновено на сървъра, което може да води до зависимост от интернет връзката и забавяне при обработка.</w:t>
      </w:r>
    </w:p>
    <w:p w:rsidR="004D3C3F" w:rsidRDefault="004D3C3F" w:rsidP="004D3C3F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4D3C3F" w:rsidRDefault="004D3C3F" w:rsidP="004D3C3F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-Мобилна съвместимост:</w:t>
      </w:r>
    </w:p>
    <w:p w:rsidR="004D3C3F" w:rsidRDefault="004D3C3F" w:rsidP="004D3C3F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4D3C3F">
        <w:rPr>
          <w:rFonts w:ascii="Times New Roman" w:hAnsi="Times New Roman" w:cs="Times New Roman"/>
          <w:sz w:val="24"/>
          <w:szCs w:val="24"/>
          <w:lang w:val="bg-BG"/>
        </w:rPr>
        <w:t>*Десктоп приложение: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Обикновено не е мобилно</w:t>
      </w:r>
      <w:r w:rsidR="000D6EB0">
        <w:rPr>
          <w:rFonts w:ascii="Times New Roman" w:hAnsi="Times New Roman" w:cs="Times New Roman"/>
          <w:sz w:val="24"/>
          <w:szCs w:val="24"/>
          <w:lang w:val="bg-BG"/>
        </w:rPr>
        <w:t xml:space="preserve"> съвместимо и изисква отделно разработване на мобилна версия.</w:t>
      </w:r>
    </w:p>
    <w:p w:rsidR="00A6472D" w:rsidRDefault="000D6EB0" w:rsidP="009A53DF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0D6EB0">
        <w:rPr>
          <w:rFonts w:ascii="Times New Roman" w:hAnsi="Times New Roman" w:cs="Times New Roman"/>
          <w:sz w:val="24"/>
          <w:szCs w:val="24"/>
          <w:lang w:val="bg-BG"/>
        </w:rPr>
        <w:lastRenderedPageBreak/>
        <w:t>*Уеб приложение: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Лесно може да се достъпва от мобилни устройства с различни размери на екрана.</w:t>
      </w:r>
    </w:p>
    <w:p w:rsidR="000D6EB0" w:rsidRDefault="000D6EB0" w:rsidP="009A53DF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0D6EB0" w:rsidRDefault="000D6EB0" w:rsidP="009A53DF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0D6EB0">
        <w:rPr>
          <w:rFonts w:ascii="Times New Roman" w:hAnsi="Times New Roman" w:cs="Times New Roman"/>
          <w:b/>
          <w:sz w:val="24"/>
          <w:szCs w:val="24"/>
          <w:lang w:val="bg-BG"/>
        </w:rPr>
        <w:t>-</w:t>
      </w:r>
      <w:r>
        <w:rPr>
          <w:rFonts w:ascii="Times New Roman" w:hAnsi="Times New Roman" w:cs="Times New Roman"/>
          <w:b/>
          <w:sz w:val="24"/>
          <w:szCs w:val="24"/>
          <w:lang w:val="bg-BG"/>
        </w:rPr>
        <w:t>Сигурност</w:t>
      </w:r>
      <w:r w:rsidRPr="000D6EB0">
        <w:rPr>
          <w:rFonts w:ascii="Times New Roman" w:hAnsi="Times New Roman" w:cs="Times New Roman"/>
          <w:b/>
          <w:sz w:val="24"/>
          <w:szCs w:val="24"/>
          <w:lang w:val="bg-BG"/>
        </w:rPr>
        <w:t>:</w:t>
      </w:r>
    </w:p>
    <w:p w:rsidR="000D6EB0" w:rsidRPr="000D6EB0" w:rsidRDefault="000D6EB0" w:rsidP="000D6EB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0D6EB0">
        <w:rPr>
          <w:rFonts w:ascii="Times New Roman" w:hAnsi="Times New Roman" w:cs="Times New Roman"/>
          <w:sz w:val="24"/>
          <w:szCs w:val="24"/>
          <w:lang w:val="bg-BG"/>
        </w:rPr>
        <w:t>*Десктоп приложение: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Може да бъде по-лесно защитено от външни заплахи, но изисква актуализации на клиентска страна.</w:t>
      </w:r>
    </w:p>
    <w:p w:rsidR="000D6EB0" w:rsidRDefault="000D6EB0" w:rsidP="000D6EB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0D6EB0">
        <w:rPr>
          <w:rFonts w:ascii="Times New Roman" w:hAnsi="Times New Roman" w:cs="Times New Roman"/>
          <w:sz w:val="24"/>
          <w:szCs w:val="24"/>
          <w:lang w:val="bg-BG"/>
        </w:rPr>
        <w:t>*Уеб приложение: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Има по-големи рискове от сигурност и нарушения, но може да се актуализира централно.</w:t>
      </w:r>
    </w:p>
    <w:p w:rsidR="000D6EB0" w:rsidRDefault="000D6EB0" w:rsidP="000D6EB0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0D6EB0" w:rsidRDefault="000D6EB0" w:rsidP="000D6EB0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sz w:val="24"/>
          <w:szCs w:val="24"/>
          <w:lang w:val="bg-BG"/>
        </w:rPr>
        <w:t>-Цена:</w:t>
      </w:r>
    </w:p>
    <w:p w:rsidR="000D6EB0" w:rsidRPr="000D6EB0" w:rsidRDefault="000D6EB0" w:rsidP="000D6EB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0D6EB0">
        <w:rPr>
          <w:rFonts w:ascii="Times New Roman" w:hAnsi="Times New Roman" w:cs="Times New Roman"/>
          <w:sz w:val="24"/>
          <w:szCs w:val="24"/>
          <w:lang w:val="bg-BG"/>
        </w:rPr>
        <w:t>*Десктоп приложение: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Може да се изисква плащане за лицензия или инсталация, но няма обичайни абонаменти.</w:t>
      </w:r>
    </w:p>
    <w:p w:rsidR="000D6EB0" w:rsidRPr="000D6EB0" w:rsidRDefault="000D6EB0" w:rsidP="000D6EB0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0D6EB0">
        <w:rPr>
          <w:rFonts w:ascii="Times New Roman" w:hAnsi="Times New Roman" w:cs="Times New Roman"/>
          <w:sz w:val="24"/>
          <w:szCs w:val="24"/>
          <w:lang w:val="bg-BG"/>
        </w:rPr>
        <w:t>*Уеб приложение: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Обикновено се основава на абонаментна </w:t>
      </w:r>
      <w:r w:rsidR="00483E19">
        <w:rPr>
          <w:rFonts w:ascii="Times New Roman" w:hAnsi="Times New Roman" w:cs="Times New Roman"/>
          <w:sz w:val="24"/>
          <w:szCs w:val="24"/>
          <w:lang w:val="bg-BG"/>
        </w:rPr>
        <w:t>модел.</w:t>
      </w:r>
      <w:bookmarkStart w:id="0" w:name="_GoBack"/>
      <w:bookmarkEnd w:id="0"/>
    </w:p>
    <w:sectPr w:rsidR="000D6EB0" w:rsidRPr="000D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EE31A8C"/>
    <w:multiLevelType w:val="hybridMultilevel"/>
    <w:tmpl w:val="BC1889AA"/>
    <w:lvl w:ilvl="0" w:tplc="C360E70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1"/>
  </w:num>
  <w:num w:numId="21">
    <w:abstractNumId w:val="17"/>
  </w:num>
  <w:num w:numId="22">
    <w:abstractNumId w:val="11"/>
  </w:num>
  <w:num w:numId="23">
    <w:abstractNumId w:val="2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1CF"/>
    <w:rsid w:val="000D6EB0"/>
    <w:rsid w:val="00112DC3"/>
    <w:rsid w:val="002011CF"/>
    <w:rsid w:val="00483E19"/>
    <w:rsid w:val="004D3C3F"/>
    <w:rsid w:val="00645252"/>
    <w:rsid w:val="006D3D74"/>
    <w:rsid w:val="0083569A"/>
    <w:rsid w:val="009716D7"/>
    <w:rsid w:val="009A53DF"/>
    <w:rsid w:val="00A6472D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D1A6D"/>
  <w15:chartTrackingRefBased/>
  <w15:docId w15:val="{49ED1126-FEB7-4AAB-9738-C5B41E76A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A53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S-STEM1-13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75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STUDENTS-STEM1-13</dc:creator>
  <cp:keywords/>
  <dc:description/>
  <cp:lastModifiedBy>STUDENTS-STEM1-13</cp:lastModifiedBy>
  <cp:revision>1</cp:revision>
  <dcterms:created xsi:type="dcterms:W3CDTF">2023-11-03T09:16:00Z</dcterms:created>
  <dcterms:modified xsi:type="dcterms:W3CDTF">2023-11-03T10:31:00Z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